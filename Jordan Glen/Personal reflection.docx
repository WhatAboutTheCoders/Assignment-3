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3392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Jordan Glen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F0B1D9C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7BE501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 this group assignment, I feel that we did surprisingly well both collectively, and individually, with Joe Sharratt, Nelson Lay, Victoria Sabino and I splitting the work in a fairly even manner and co-operating/communicating effectively.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40D3BFD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C356F1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My personal contributions were writing the Ideal Jobs section (whilst communicating with Joe in regards to the work done in the industry data task). I also formatted and wrote out approximately 2200 of the 2500 total words in the group project idea, as a lot of the knowledge on this was related closely to a personal issue that I have large amounts of experience in. Nelson Lay assisted me by writing up the ‘Tools and Technology’ section in a very effective manner.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2EB231B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AEAE8E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The third task that I had a hand in was Victoria Sabino’s report on Blockchain and Cryptocurrencies. Given that I had already thrown my hand up to do quite a large amount of work, Victoria was more than happy to do the majority of this (being the first two sections), whilst I wrote out the last section (‘How will this affect you?’).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56B5F37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30B4D1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With thanks to Nelson for bringing in his friend/past colleague ‘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Pushpak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’, I was able to interview him for our ‘Interview of an IT professional’. After the meeting, Nelson then transcribed the interview, completing the written section of that task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E95AF15" w14:textId="77777777" w:rsid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208C71B" w14:textId="7060C890" w:rsidR="00543E77" w:rsidRPr="00D91371" w:rsidRDefault="00D91371" w:rsidP="00D913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Peer reviewing was also a common strategy used throughout this assignment.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sectPr w:rsidR="00543E77" w:rsidRPr="00D91371" w:rsidSect="006D20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0C"/>
    <w:rsid w:val="00000CBE"/>
    <w:rsid w:val="000101C5"/>
    <w:rsid w:val="000909C7"/>
    <w:rsid w:val="000D6AFC"/>
    <w:rsid w:val="00192BDC"/>
    <w:rsid w:val="001D12EA"/>
    <w:rsid w:val="001D50D0"/>
    <w:rsid w:val="001E6065"/>
    <w:rsid w:val="00214AA2"/>
    <w:rsid w:val="0026732D"/>
    <w:rsid w:val="00273AAB"/>
    <w:rsid w:val="00312336"/>
    <w:rsid w:val="00314AEF"/>
    <w:rsid w:val="0032504B"/>
    <w:rsid w:val="00357D42"/>
    <w:rsid w:val="00384A77"/>
    <w:rsid w:val="003921F1"/>
    <w:rsid w:val="004205EC"/>
    <w:rsid w:val="00485FDF"/>
    <w:rsid w:val="004D08B1"/>
    <w:rsid w:val="00543E77"/>
    <w:rsid w:val="00587EA3"/>
    <w:rsid w:val="00645252"/>
    <w:rsid w:val="00651383"/>
    <w:rsid w:val="006D200C"/>
    <w:rsid w:val="006D3D74"/>
    <w:rsid w:val="007272BD"/>
    <w:rsid w:val="00776A8A"/>
    <w:rsid w:val="007D0819"/>
    <w:rsid w:val="007F0DF8"/>
    <w:rsid w:val="0083569A"/>
    <w:rsid w:val="0087614D"/>
    <w:rsid w:val="00882DAB"/>
    <w:rsid w:val="009634D9"/>
    <w:rsid w:val="00A14867"/>
    <w:rsid w:val="00A81C8D"/>
    <w:rsid w:val="00A9204E"/>
    <w:rsid w:val="00AA383F"/>
    <w:rsid w:val="00AB1E37"/>
    <w:rsid w:val="00B57C10"/>
    <w:rsid w:val="00C36A2D"/>
    <w:rsid w:val="00C90CEE"/>
    <w:rsid w:val="00CB124A"/>
    <w:rsid w:val="00CE25F1"/>
    <w:rsid w:val="00D2776B"/>
    <w:rsid w:val="00D91371"/>
    <w:rsid w:val="00E84CB9"/>
    <w:rsid w:val="00ED6561"/>
    <w:rsid w:val="00F31002"/>
    <w:rsid w:val="00F95A82"/>
    <w:rsid w:val="00F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C29E"/>
  <w15:chartTrackingRefBased/>
  <w15:docId w15:val="{72CBC3B8-0B53-4E9A-BC3F-C6D7718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textlayer--absolute">
    <w:name w:val="textlayer--absolute"/>
    <w:basedOn w:val="DefaultParagraphFont"/>
    <w:rsid w:val="006D200C"/>
  </w:style>
  <w:style w:type="paragraph" w:customStyle="1" w:styleId="paragraph">
    <w:name w:val="paragraph"/>
    <w:basedOn w:val="Normal"/>
    <w:rsid w:val="00D913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D91371"/>
  </w:style>
  <w:style w:type="character" w:customStyle="1" w:styleId="eop">
    <w:name w:val="eop"/>
    <w:basedOn w:val="DefaultParagraphFont"/>
    <w:rsid w:val="00D9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AppData\Local\Microsoft\Office\16.0\DTS\en-US%7bF6099B85-3864-4289-AF50-82932A0931AA%7d\%7b4DE04CF4-B6E6-44BB-8C6B-D0C78180667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{4DE04CF4-B6E6-44BB-8C6B-D0C78180667C}tf02786999_win32.dotx</Template>
  <TotalTime>40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Glen</cp:lastModifiedBy>
  <cp:revision>47</cp:revision>
  <dcterms:created xsi:type="dcterms:W3CDTF">2022-01-14T23:49:00Z</dcterms:created>
  <dcterms:modified xsi:type="dcterms:W3CDTF">2022-01-15T00:51:00Z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